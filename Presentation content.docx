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D0E98" w14:textId="6890509B" w:rsidR="005073B1" w:rsidRDefault="005073B1" w:rsidP="005073B1">
      <w:pPr>
        <w:ind w:left="360"/>
      </w:pPr>
      <w:r>
        <w:t xml:space="preserve">Opening statement </w:t>
      </w:r>
    </w:p>
    <w:p w14:paraId="03712B0C" w14:textId="4AA8BC64" w:rsidR="005073B1" w:rsidRDefault="005073B1" w:rsidP="005073B1">
      <w:pPr>
        <w:ind w:left="360"/>
      </w:pPr>
      <w:r>
        <w:t xml:space="preserve">Hi sir, </w:t>
      </w:r>
      <w:proofErr w:type="spellStart"/>
      <w:r>
        <w:t>Goood</w:t>
      </w:r>
      <w:proofErr w:type="spellEnd"/>
      <w:r>
        <w:t xml:space="preserve"> </w:t>
      </w:r>
      <w:proofErr w:type="spellStart"/>
      <w:r>
        <w:t>morng</w:t>
      </w:r>
      <w:proofErr w:type="spellEnd"/>
      <w:r>
        <w:t xml:space="preserve"> . </w:t>
      </w:r>
    </w:p>
    <w:p w14:paraId="4650386C" w14:textId="6A53A3EE" w:rsidR="005073B1" w:rsidRDefault="005073B1" w:rsidP="005073B1">
      <w:pPr>
        <w:ind w:left="360"/>
      </w:pPr>
      <w:r>
        <w:t xml:space="preserve">I am </w:t>
      </w:r>
      <w:proofErr w:type="spellStart"/>
      <w:r>
        <w:t>ashish</w:t>
      </w:r>
      <w:proofErr w:type="spellEnd"/>
      <w:r>
        <w:t xml:space="preserve"> Chauhan today going to present myself on the topic of My summer internship project </w:t>
      </w:r>
    </w:p>
    <w:p w14:paraId="25C4D6A7" w14:textId="65AAF89C" w:rsidR="005073B1" w:rsidRDefault="005073B1" w:rsidP="005073B1">
      <w:pPr>
        <w:ind w:left="360"/>
      </w:pPr>
      <w:r>
        <w:t xml:space="preserve">I did my summer internship in SCS which resides in </w:t>
      </w:r>
      <w:proofErr w:type="spellStart"/>
      <w:r>
        <w:t>mathura</w:t>
      </w:r>
      <w:proofErr w:type="spellEnd"/>
      <w:r>
        <w:t xml:space="preserve"> itself</w:t>
      </w:r>
    </w:p>
    <w:p w14:paraId="6B10688A" w14:textId="63D1CCAA" w:rsidR="005073B1" w:rsidRDefault="005073B1" w:rsidP="005073B1"/>
    <w:p w14:paraId="02A584A8" w14:textId="4DAB702B" w:rsidR="005073B1" w:rsidRDefault="005073B1" w:rsidP="005073B1">
      <w:r>
        <w:tab/>
        <w:t xml:space="preserve">So </w:t>
      </w:r>
      <w:proofErr w:type="spellStart"/>
      <w:r>
        <w:t>lets</w:t>
      </w:r>
      <w:proofErr w:type="spellEnd"/>
      <w:r>
        <w:t xml:space="preserve"> start</w:t>
      </w:r>
    </w:p>
    <w:p w14:paraId="44FAF16B" w14:textId="6A0C80DE" w:rsidR="005073B1" w:rsidRDefault="005073B1" w:rsidP="005073B1"/>
    <w:p w14:paraId="7CB8AD2C" w14:textId="6C494796" w:rsidR="005073B1" w:rsidRDefault="005073B1" w:rsidP="005073B1">
      <w:r>
        <w:t xml:space="preserve">Overview slide </w:t>
      </w:r>
    </w:p>
    <w:p w14:paraId="530EE929" w14:textId="77777777" w:rsidR="005073B1" w:rsidRDefault="005073B1" w:rsidP="005073B1">
      <w:r>
        <w:tab/>
        <w:t xml:space="preserve">To give an heads up about the presentation I have created a slide which describe what and how we are going further with this presentation during the time period of 20 to 30 minutes </w:t>
      </w:r>
    </w:p>
    <w:p w14:paraId="3C876BF0" w14:textId="77777777" w:rsidR="005073B1" w:rsidRDefault="005073B1" w:rsidP="005073B1">
      <w:r>
        <w:tab/>
        <w:t xml:space="preserve">First we are going to talk a brief about My company </w:t>
      </w:r>
    </w:p>
    <w:p w14:paraId="2DF7E6C8" w14:textId="77777777" w:rsidR="005073B1" w:rsidRDefault="005073B1" w:rsidP="005073B1">
      <w:r>
        <w:tab/>
        <w:t>Then we will discuss Project Details</w:t>
      </w:r>
    </w:p>
    <w:p w14:paraId="26078FEB" w14:textId="77777777" w:rsidR="005073B1" w:rsidRDefault="005073B1" w:rsidP="005073B1">
      <w:r>
        <w:tab/>
        <w:t xml:space="preserve">Then we will discuss the SDLC that we followed during the development of the application </w:t>
      </w:r>
    </w:p>
    <w:p w14:paraId="4D8B53F0" w14:textId="77777777" w:rsidR="005073B1" w:rsidRDefault="005073B1" w:rsidP="005073B1">
      <w:r>
        <w:tab/>
        <w:t xml:space="preserve">Then we talk a little about the Project tech stack and the reason to choose so </w:t>
      </w:r>
    </w:p>
    <w:p w14:paraId="687EED77" w14:textId="1C8131A8" w:rsidR="005073B1" w:rsidRDefault="005073B1" w:rsidP="005073B1">
      <w:r>
        <w:tab/>
        <w:t xml:space="preserve">Then we will talk about the </w:t>
      </w:r>
      <w:r w:rsidR="00843370">
        <w:t>project</w:t>
      </w:r>
      <w:r>
        <w:t xml:space="preserve"> core features </w:t>
      </w:r>
    </w:p>
    <w:p w14:paraId="0D56DFF2" w14:textId="77777777" w:rsidR="005073B1" w:rsidRDefault="005073B1" w:rsidP="005073B1">
      <w:r>
        <w:tab/>
        <w:t xml:space="preserve">Then </w:t>
      </w:r>
      <w:proofErr w:type="spellStart"/>
      <w:r>
        <w:t>Acknolgemnet</w:t>
      </w:r>
      <w:proofErr w:type="spellEnd"/>
      <w:r>
        <w:t xml:space="preserve"> and QA Session of 5 minutes </w:t>
      </w:r>
    </w:p>
    <w:p w14:paraId="3E93BD7F" w14:textId="77777777" w:rsidR="005073B1" w:rsidRDefault="005073B1" w:rsidP="005073B1"/>
    <w:p w14:paraId="17301193" w14:textId="77777777" w:rsidR="005073B1" w:rsidRDefault="005073B1" w:rsidP="005073B1">
      <w:r>
        <w:t xml:space="preserve">Company Slide </w:t>
      </w:r>
    </w:p>
    <w:p w14:paraId="524C3D4D" w14:textId="5B021E16" w:rsidR="005073B1" w:rsidRDefault="005073B1" w:rsidP="005073B1">
      <w:r>
        <w:t xml:space="preserve">SCS Consultancy is the  </w:t>
      </w:r>
      <w:r w:rsidR="00843370">
        <w:t>Mathura based one of the IT</w:t>
      </w:r>
      <w:r>
        <w:t xml:space="preserve"> </w:t>
      </w:r>
      <w:r w:rsidR="00843370">
        <w:t xml:space="preserve">Startup which started in 2015 with 4 developers and at present they are a team of  20 developers and clocked exponential growth during a short span of time , This company majorly deals in </w:t>
      </w:r>
      <w:r w:rsidR="00843370" w:rsidRPr="00843370">
        <w:t>cost-effective solution for  BPO</w:t>
      </w:r>
      <w:r w:rsidR="00843370" w:rsidRPr="00843370">
        <w:rPr>
          <w:b/>
          <w:bCs/>
        </w:rPr>
        <w:t xml:space="preserve"> </w:t>
      </w:r>
      <w:r w:rsidR="00843370" w:rsidRPr="00843370">
        <w:t>Services, Applications Services, Consulting Services, Web Development Services, Website Designing Services, SEO Services, Domain Services etc.</w:t>
      </w:r>
      <w:r>
        <w:t xml:space="preserve">  </w:t>
      </w:r>
    </w:p>
    <w:p w14:paraId="3F5CF943" w14:textId="79DD4C3C" w:rsidR="00843370" w:rsidRDefault="00843370" w:rsidP="005073B1">
      <w:r>
        <w:tab/>
        <w:t>Company</w:t>
      </w:r>
      <w:r w:rsidR="00D91626">
        <w:t xml:space="preserve"> </w:t>
      </w:r>
      <w:r w:rsidR="00D91626">
        <w:t>have</w:t>
      </w:r>
      <w:r>
        <w:t xml:space="preserve"> currently 3 major Products (GST pro … ) which are serving approx. 200 happy clients in Mathura as well as its nearby cities and numbers are improving day by day .</w:t>
      </w:r>
    </w:p>
    <w:p w14:paraId="6074CCAA" w14:textId="555B539A" w:rsidR="00843370" w:rsidRDefault="00843370" w:rsidP="005073B1">
      <w:r>
        <w:tab/>
      </w:r>
    </w:p>
    <w:p w14:paraId="2BA3292B" w14:textId="01C8628E" w:rsidR="00843370" w:rsidRDefault="00843370" w:rsidP="005073B1">
      <w:r>
        <w:t xml:space="preserve">Motivation </w:t>
      </w:r>
    </w:p>
    <w:p w14:paraId="7F79A218" w14:textId="3EBE1B16" w:rsidR="00843370" w:rsidRDefault="00843370" w:rsidP="005073B1">
      <w:r>
        <w:tab/>
        <w:t xml:space="preserve">I joined this start up with a thought of summer </w:t>
      </w:r>
      <w:r w:rsidR="0053776D">
        <w:t>internship,</w:t>
      </w:r>
      <w:r>
        <w:t xml:space="preserve"> but the CEO person gave a chance to create something of my own there </w:t>
      </w:r>
    </w:p>
    <w:p w14:paraId="67C5EF63" w14:textId="77777777" w:rsidR="0053776D" w:rsidRDefault="0053776D" w:rsidP="005073B1">
      <w:r>
        <w:t xml:space="preserve">So I grab that opportunity to Push the idea of medical CRM software ,which was applauded by CEO and he gave me permission to work on that </w:t>
      </w:r>
    </w:p>
    <w:p w14:paraId="1E21F1C3" w14:textId="78F5A215" w:rsidR="0053776D" w:rsidRDefault="0053776D" w:rsidP="005073B1">
      <w:r>
        <w:t xml:space="preserve"> The core idea behind this Software is the latest incident which happened with me during last year when I have to visit the hospital due to some checkup for my parents </w:t>
      </w:r>
    </w:p>
    <w:p w14:paraId="02580621" w14:textId="2598172B" w:rsidR="0053776D" w:rsidRDefault="0053776D" w:rsidP="005073B1">
      <w:r>
        <w:t xml:space="preserve">I found the hospital process was complete chaos , almost everywhere there is long waiting </w:t>
      </w:r>
      <w:proofErr w:type="spellStart"/>
      <w:r>
        <w:t>queses</w:t>
      </w:r>
      <w:proofErr w:type="spellEnd"/>
      <w:r>
        <w:t xml:space="preserve"> , there is lack of information flow , like people don’t know what next to do after a certain process .</w:t>
      </w:r>
    </w:p>
    <w:p w14:paraId="56BD93CD" w14:textId="51ADD914" w:rsidR="0053776D" w:rsidRDefault="0053776D" w:rsidP="005073B1">
      <w:r>
        <w:t xml:space="preserve">I also found people bought wrong medicines due to </w:t>
      </w:r>
      <w:proofErr w:type="spellStart"/>
      <w:r>
        <w:t>dr’s</w:t>
      </w:r>
      <w:proofErr w:type="spellEnd"/>
      <w:r>
        <w:t xml:space="preserve"> sloppy handwritings apart of it have seen people have to go back home to take documents that they missed to carry along .</w:t>
      </w:r>
    </w:p>
    <w:p w14:paraId="59DFFB9F" w14:textId="21BB1DDB" w:rsidR="0053776D" w:rsidRDefault="0053776D" w:rsidP="005073B1">
      <w:r>
        <w:tab/>
        <w:t xml:space="preserve">My Process himself took more </w:t>
      </w:r>
      <w:proofErr w:type="spellStart"/>
      <w:r>
        <w:t>then</w:t>
      </w:r>
      <w:proofErr w:type="spellEnd"/>
      <w:r>
        <w:t xml:space="preserve"> 5 </w:t>
      </w:r>
      <w:proofErr w:type="spellStart"/>
      <w:r>
        <w:t>hrs</w:t>
      </w:r>
      <w:proofErr w:type="spellEnd"/>
      <w:r>
        <w:t xml:space="preserve"> which can be resolved in 2 to 3 </w:t>
      </w:r>
      <w:proofErr w:type="spellStart"/>
      <w:r>
        <w:t>hrs</w:t>
      </w:r>
      <w:proofErr w:type="spellEnd"/>
      <w:r>
        <w:t xml:space="preserve"> , at that point of time I had thought to creating something to ease their life as well our </w:t>
      </w:r>
    </w:p>
    <w:p w14:paraId="22752E41" w14:textId="5F053308" w:rsidR="0053776D" w:rsidRDefault="0053776D" w:rsidP="005073B1">
      <w:r>
        <w:tab/>
      </w:r>
    </w:p>
    <w:p w14:paraId="423D742D" w14:textId="5744EDAB" w:rsidR="0053776D" w:rsidRDefault="0053776D" w:rsidP="005073B1">
      <w:r>
        <w:tab/>
        <w:t xml:space="preserve">Then I start to do research about the problems and found some articles and reports on the internet that was printed in different leading </w:t>
      </w:r>
      <w:proofErr w:type="spellStart"/>
      <w:r>
        <w:t>news papers</w:t>
      </w:r>
      <w:proofErr w:type="spellEnd"/>
      <w:r>
        <w:t xml:space="preserve">  --- (Move to next slide)</w:t>
      </w:r>
    </w:p>
    <w:p w14:paraId="0A5E8F38" w14:textId="68A8FF81" w:rsidR="0053776D" w:rsidRDefault="0053776D" w:rsidP="005073B1"/>
    <w:p w14:paraId="365EDF7D" w14:textId="575507C5" w:rsidR="0053776D" w:rsidRDefault="00115E39" w:rsidP="005073B1">
      <w:r>
        <w:t xml:space="preserve">As you can see the articles snapshots , (Read headlines of report ) , as you can see the </w:t>
      </w:r>
      <w:proofErr w:type="spellStart"/>
      <w:r>
        <w:t>numbrs</w:t>
      </w:r>
      <w:proofErr w:type="spellEnd"/>
      <w:r>
        <w:t xml:space="preserve"> are very </w:t>
      </w:r>
      <w:proofErr w:type="spellStart"/>
      <w:r>
        <w:t>alarmaing</w:t>
      </w:r>
      <w:proofErr w:type="spellEnd"/>
      <w:r>
        <w:t xml:space="preserve"> at that point of time I understood how </w:t>
      </w:r>
      <w:proofErr w:type="spellStart"/>
      <w:r>
        <w:t>imporatant</w:t>
      </w:r>
      <w:proofErr w:type="spellEnd"/>
      <w:r>
        <w:t xml:space="preserve"> it is to create something to solve such </w:t>
      </w:r>
      <w:proofErr w:type="spellStart"/>
      <w:r>
        <w:t>problesm</w:t>
      </w:r>
      <w:proofErr w:type="spellEnd"/>
      <w:r>
        <w:t xml:space="preserve"> </w:t>
      </w:r>
    </w:p>
    <w:p w14:paraId="074E6F74" w14:textId="67167281" w:rsidR="00115E39" w:rsidRDefault="00115E39" w:rsidP="005073B1"/>
    <w:p w14:paraId="6333B5FF" w14:textId="055DDE89" w:rsidR="00115E39" w:rsidRDefault="00115E39" w:rsidP="005073B1">
      <w:r>
        <w:lastRenderedPageBreak/>
        <w:t xml:space="preserve">Then again I went to internet and searched for software’s related to this topic  and found there is already software’s  in the market which are way costly and may be due to that hospital avoid using them sometimes. So I thought I will create a </w:t>
      </w:r>
      <w:proofErr w:type="spellStart"/>
      <w:r>
        <w:t>soultion</w:t>
      </w:r>
      <w:proofErr w:type="spellEnd"/>
      <w:r>
        <w:t xml:space="preserve"> much cheaper then these big guys .</w:t>
      </w:r>
    </w:p>
    <w:p w14:paraId="7D2EE61D" w14:textId="0B3ED728" w:rsidR="00115E39" w:rsidRDefault="00115E39" w:rsidP="005073B1"/>
    <w:p w14:paraId="04D0CD50" w14:textId="596116E1" w:rsidR="00115E39" w:rsidRDefault="00115E39" w:rsidP="005073B1"/>
    <w:p w14:paraId="7CB7A501" w14:textId="0F1E44ED" w:rsidR="00115E39" w:rsidRDefault="00115E39" w:rsidP="005073B1">
      <w:r>
        <w:t xml:space="preserve">Move to </w:t>
      </w:r>
      <w:proofErr w:type="spellStart"/>
      <w:r>
        <w:t>medipulse</w:t>
      </w:r>
      <w:proofErr w:type="spellEnd"/>
      <w:r>
        <w:t xml:space="preserve"> software slide ---</w:t>
      </w:r>
    </w:p>
    <w:p w14:paraId="1746EC53" w14:textId="16E4F6C9" w:rsidR="00115E39" w:rsidRDefault="00115E39" w:rsidP="005073B1"/>
    <w:p w14:paraId="68DC2D32" w14:textId="2F739162" w:rsidR="00115E39" w:rsidRDefault="00115E39" w:rsidP="005073B1">
      <w:r>
        <w:t xml:space="preserve">So here it is my Solution Which I named </w:t>
      </w:r>
      <w:proofErr w:type="spellStart"/>
      <w:r>
        <w:t>medi</w:t>
      </w:r>
      <w:proofErr w:type="spellEnd"/>
      <w:r>
        <w:t xml:space="preserve"> pulse ( to check pulse of medical system)</w:t>
      </w:r>
    </w:p>
    <w:p w14:paraId="7F9D1CD0" w14:textId="4069336A" w:rsidR="00115E39" w:rsidRDefault="00115E39" w:rsidP="005073B1">
      <w:pPr>
        <w:rPr>
          <w:b/>
          <w:bCs/>
        </w:rPr>
      </w:pPr>
      <w:r w:rsidRPr="00115E39">
        <w:rPr>
          <w:b/>
          <w:bCs/>
        </w:rPr>
        <w:t xml:space="preserve">“Overview of Software is </w:t>
      </w:r>
      <w:proofErr w:type="spellStart"/>
      <w:r w:rsidRPr="00115E39">
        <w:rPr>
          <w:b/>
          <w:bCs/>
        </w:rPr>
        <w:t>self descriptive</w:t>
      </w:r>
      <w:proofErr w:type="spellEnd"/>
      <w:r w:rsidRPr="00115E39">
        <w:rPr>
          <w:b/>
          <w:bCs/>
        </w:rPr>
        <w:t xml:space="preserve"> to read from slide not </w:t>
      </w:r>
      <w:proofErr w:type="spellStart"/>
      <w:r w:rsidRPr="00115E39">
        <w:rPr>
          <w:b/>
          <w:bCs/>
        </w:rPr>
        <w:t>compelte</w:t>
      </w:r>
      <w:proofErr w:type="spellEnd"/>
      <w:r w:rsidRPr="00115E39">
        <w:rPr>
          <w:b/>
          <w:bCs/>
        </w:rPr>
        <w:t xml:space="preserve"> </w:t>
      </w:r>
      <w:r>
        <w:rPr>
          <w:b/>
          <w:bCs/>
        </w:rPr>
        <w:t xml:space="preserve">only half </w:t>
      </w:r>
      <w:proofErr w:type="spellStart"/>
      <w:r>
        <w:rPr>
          <w:b/>
          <w:bCs/>
        </w:rPr>
        <w:t>half</w:t>
      </w:r>
      <w:proofErr w:type="spellEnd"/>
      <w:r>
        <w:rPr>
          <w:b/>
          <w:bCs/>
        </w:rPr>
        <w:t xml:space="preserve"> lines “</w:t>
      </w:r>
    </w:p>
    <w:p w14:paraId="1EE63377" w14:textId="0F1A2786" w:rsidR="00115E39" w:rsidRDefault="00115E39" w:rsidP="005073B1">
      <w:pPr>
        <w:rPr>
          <w:b/>
          <w:bCs/>
        </w:rPr>
      </w:pPr>
      <w:r>
        <w:rPr>
          <w:b/>
          <w:bCs/>
        </w:rPr>
        <w:t xml:space="preserve">End slide with line </w:t>
      </w:r>
    </w:p>
    <w:p w14:paraId="796B0BBB" w14:textId="6B723DD3" w:rsidR="00115E39" w:rsidRDefault="00115E39" w:rsidP="005073B1">
      <w:r>
        <w:t xml:space="preserve">Our project is divided in 7 major modules which we will discuss later in the presentation </w:t>
      </w:r>
    </w:p>
    <w:p w14:paraId="4E2953B6" w14:textId="18BAB0B4" w:rsidR="00115E39" w:rsidRDefault="00115E39" w:rsidP="005073B1"/>
    <w:p w14:paraId="4D19B657" w14:textId="1C074AA4" w:rsidR="00115E39" w:rsidRDefault="00115E39" w:rsidP="005073B1">
      <w:r>
        <w:t xml:space="preserve">SDLC Slide </w:t>
      </w:r>
    </w:p>
    <w:p w14:paraId="5EC729E0" w14:textId="4592A346" w:rsidR="00115E39" w:rsidRDefault="00115E39" w:rsidP="005073B1">
      <w:r>
        <w:t xml:space="preserve">As there is many SDLC models are </w:t>
      </w:r>
      <w:proofErr w:type="spellStart"/>
      <w:r>
        <w:t>Avilable</w:t>
      </w:r>
      <w:proofErr w:type="spellEnd"/>
      <w:r>
        <w:t xml:space="preserve"> we gave a thought for Water fall first then we gave thought to Agile </w:t>
      </w:r>
    </w:p>
    <w:p w14:paraId="5512FB79" w14:textId="1C7F1760" w:rsidR="00115E39" w:rsidRDefault="00115E39" w:rsidP="005073B1">
      <w:r>
        <w:t xml:space="preserve">But none of this </w:t>
      </w:r>
      <w:r w:rsidR="00697470">
        <w:t>fulfill</w:t>
      </w:r>
      <w:r>
        <w:t xml:space="preserve"> our requirements so we try to use best of both </w:t>
      </w:r>
    </w:p>
    <w:p w14:paraId="20B04A43" w14:textId="56507FAE" w:rsidR="0053776D" w:rsidRDefault="00115E39" w:rsidP="005073B1">
      <w:r>
        <w:t>We went to multiple hospital to understand there user flows , there business requirements and what features they expected from a software</w:t>
      </w:r>
    </w:p>
    <w:p w14:paraId="07795281" w14:textId="1C8DE2FC" w:rsidR="009014CF" w:rsidRDefault="009014CF" w:rsidP="005073B1">
      <w:r>
        <w:t xml:space="preserve">Then we jot down all the requirements and finalized a set of requirements which is most common for all and </w:t>
      </w:r>
      <w:r w:rsidR="00697470">
        <w:t>fulfill</w:t>
      </w:r>
      <w:r>
        <w:t xml:space="preserve"> many of clients </w:t>
      </w:r>
      <w:proofErr w:type="spellStart"/>
      <w:r>
        <w:t>requements</w:t>
      </w:r>
      <w:proofErr w:type="spellEnd"/>
      <w:r>
        <w:t xml:space="preserve"> , we created a roadmap for our software using those requirements for further releases</w:t>
      </w:r>
    </w:p>
    <w:p w14:paraId="2728C31B" w14:textId="77777777" w:rsidR="00DB5103" w:rsidRDefault="009014CF" w:rsidP="005073B1">
      <w:pPr>
        <w:rPr>
          <w:lang w:val="en-IN"/>
        </w:rPr>
      </w:pPr>
      <w:r>
        <w:t xml:space="preserve">Then we </w:t>
      </w:r>
      <w:r w:rsidR="00697470">
        <w:t>designed</w:t>
      </w:r>
      <w:r>
        <w:t xml:space="preserve"> wireframes for all the </w:t>
      </w:r>
      <w:proofErr w:type="spellStart"/>
      <w:r>
        <w:t>applicat</w:t>
      </w:r>
      <w:proofErr w:type="spellEnd"/>
      <w:r w:rsidR="00697470">
        <w:rPr>
          <w:lang w:val="en-IN"/>
        </w:rPr>
        <w:t>ion</w:t>
      </w:r>
      <w:r w:rsidR="004A0EC8">
        <w:rPr>
          <w:lang w:val="en-IN"/>
        </w:rPr>
        <w:t xml:space="preserve"> screen </w:t>
      </w:r>
      <w:r w:rsidR="00697470">
        <w:rPr>
          <w:lang w:val="en-IN"/>
        </w:rPr>
        <w:t xml:space="preserve">, after all </w:t>
      </w:r>
      <w:r w:rsidR="004A0EC8">
        <w:rPr>
          <w:lang w:val="en-IN"/>
        </w:rPr>
        <w:t>once we</w:t>
      </w:r>
      <w:r w:rsidR="00697470">
        <w:rPr>
          <w:lang w:val="en-IN"/>
        </w:rPr>
        <w:t xml:space="preserve"> finalize the design part of the software , after that we go for development process of </w:t>
      </w:r>
      <w:r w:rsidR="000608DB">
        <w:rPr>
          <w:lang w:val="en-IN"/>
        </w:rPr>
        <w:t>Software</w:t>
      </w:r>
      <w:r w:rsidR="000677B3">
        <w:rPr>
          <w:lang w:val="en-IN"/>
        </w:rPr>
        <w:t xml:space="preserve"> where we </w:t>
      </w:r>
      <w:r w:rsidR="00677949">
        <w:rPr>
          <w:lang w:val="en-IN"/>
        </w:rPr>
        <w:t xml:space="preserve">did a research to choose our tech stack after a lot of discussion </w:t>
      </w:r>
      <w:r w:rsidR="000608DB">
        <w:rPr>
          <w:lang w:val="en-IN"/>
        </w:rPr>
        <w:t>.</w:t>
      </w:r>
    </w:p>
    <w:p w14:paraId="7D93BF5C" w14:textId="04C1BCFD" w:rsidR="0058321C" w:rsidRDefault="0058321C" w:rsidP="005073B1">
      <w:pPr>
        <w:rPr>
          <w:lang w:val="en-IN"/>
        </w:rPr>
      </w:pPr>
      <w:r>
        <w:rPr>
          <w:lang w:val="en-IN"/>
        </w:rPr>
        <w:t xml:space="preserve">Then our testing team </w:t>
      </w:r>
      <w:r w:rsidR="00F13BF2">
        <w:rPr>
          <w:lang w:val="en-IN"/>
        </w:rPr>
        <w:t xml:space="preserve">gave us inputs for what kind of testing is required for this software </w:t>
      </w:r>
      <w:r w:rsidR="008412E7">
        <w:rPr>
          <w:lang w:val="en-IN"/>
        </w:rPr>
        <w:t xml:space="preserve">and for same we allocated 1 month time for Alpha testing and for Beta testing we chose our clients who are ready to user our software for </w:t>
      </w:r>
      <w:r w:rsidR="00780352">
        <w:rPr>
          <w:lang w:val="en-IN"/>
        </w:rPr>
        <w:t xml:space="preserve">free for the period of </w:t>
      </w:r>
      <w:r w:rsidR="008412E7">
        <w:rPr>
          <w:lang w:val="en-IN"/>
        </w:rPr>
        <w:t>6 months .</w:t>
      </w:r>
    </w:p>
    <w:p w14:paraId="177BF2C1" w14:textId="77777777" w:rsidR="00780352" w:rsidRDefault="00780352" w:rsidP="005073B1">
      <w:pPr>
        <w:rPr>
          <w:lang w:val="en-IN"/>
        </w:rPr>
      </w:pPr>
    </w:p>
    <w:p w14:paraId="099BFC94" w14:textId="15E6C9D0" w:rsidR="009014CF" w:rsidRDefault="00D63936" w:rsidP="005073B1">
      <w:pPr>
        <w:rPr>
          <w:lang w:val="en-IN"/>
        </w:rPr>
      </w:pPr>
      <w:r>
        <w:rPr>
          <w:lang w:val="en-IN"/>
        </w:rPr>
        <w:t xml:space="preserve">Then </w:t>
      </w:r>
      <w:r w:rsidR="00CD38AF">
        <w:rPr>
          <w:lang w:val="en-IN"/>
        </w:rPr>
        <w:t xml:space="preserve">after having positive response from our clients </w:t>
      </w:r>
      <w:r w:rsidR="00EE4710">
        <w:rPr>
          <w:lang w:val="en-IN"/>
        </w:rPr>
        <w:t xml:space="preserve"> we </w:t>
      </w:r>
      <w:r w:rsidR="008A58E7">
        <w:rPr>
          <w:lang w:val="en-IN"/>
        </w:rPr>
        <w:t>release</w:t>
      </w:r>
      <w:r w:rsidR="00CD38AF">
        <w:rPr>
          <w:lang w:val="en-IN"/>
        </w:rPr>
        <w:t>d</w:t>
      </w:r>
      <w:r w:rsidR="00EE4710">
        <w:rPr>
          <w:lang w:val="en-IN"/>
        </w:rPr>
        <w:t xml:space="preserve"> the </w:t>
      </w:r>
      <w:r w:rsidR="00CD38AF">
        <w:rPr>
          <w:lang w:val="en-IN"/>
        </w:rPr>
        <w:t xml:space="preserve">first version of our </w:t>
      </w:r>
      <w:r w:rsidR="008A58E7">
        <w:rPr>
          <w:lang w:val="en-IN"/>
        </w:rPr>
        <w:t>software</w:t>
      </w:r>
      <w:r w:rsidR="00017DA9">
        <w:rPr>
          <w:lang w:val="en-IN"/>
        </w:rPr>
        <w:t xml:space="preserve"> and now </w:t>
      </w:r>
      <w:r w:rsidR="008A58E7">
        <w:rPr>
          <w:lang w:val="en-IN"/>
        </w:rPr>
        <w:t xml:space="preserve">It’s working in some </w:t>
      </w:r>
      <w:r w:rsidR="00017DA9">
        <w:rPr>
          <w:lang w:val="en-IN"/>
        </w:rPr>
        <w:t xml:space="preserve">of the </w:t>
      </w:r>
      <w:r w:rsidR="008A58E7">
        <w:rPr>
          <w:lang w:val="en-IN"/>
        </w:rPr>
        <w:t xml:space="preserve">hospitals also. </w:t>
      </w:r>
    </w:p>
    <w:p w14:paraId="4E410005" w14:textId="79ED5B25" w:rsidR="00EE5A5F" w:rsidRDefault="00EE5A5F" w:rsidP="00EE5A5F">
      <w:pPr>
        <w:rPr>
          <w:lang w:val="en-IN"/>
        </w:rPr>
      </w:pPr>
    </w:p>
    <w:p w14:paraId="60EC8BC8" w14:textId="76E3F552" w:rsidR="00CB23C6" w:rsidRPr="000753FD" w:rsidRDefault="00523B09" w:rsidP="00EE5A5F">
      <w:pPr>
        <w:rPr>
          <w:b/>
          <w:bCs/>
          <w:lang w:val="en-IN"/>
        </w:rPr>
      </w:pPr>
      <w:r w:rsidRPr="000753FD">
        <w:rPr>
          <w:b/>
          <w:bCs/>
          <w:lang w:val="en-IN"/>
        </w:rPr>
        <w:t>Technology Stack slide</w:t>
      </w:r>
    </w:p>
    <w:p w14:paraId="22473258" w14:textId="20630EA5" w:rsidR="00523B09" w:rsidRDefault="00523B09" w:rsidP="00EE5A5F">
      <w:pPr>
        <w:rPr>
          <w:lang w:val="en-IN"/>
        </w:rPr>
      </w:pPr>
    </w:p>
    <w:p w14:paraId="4ED0878D" w14:textId="77777777" w:rsidR="00901924" w:rsidRDefault="00680EE5" w:rsidP="00EE5A5F">
      <w:pPr>
        <w:rPr>
          <w:lang w:val="en-IN"/>
        </w:rPr>
      </w:pPr>
      <w:r>
        <w:rPr>
          <w:lang w:val="en-IN"/>
        </w:rPr>
        <w:t xml:space="preserve">Here we can see the </w:t>
      </w:r>
      <w:r w:rsidR="00523B09">
        <w:rPr>
          <w:lang w:val="en-IN"/>
        </w:rPr>
        <w:t xml:space="preserve"> technology stack we used to create our software. </w:t>
      </w:r>
      <w:r w:rsidR="00323BC6">
        <w:rPr>
          <w:lang w:val="en-IN"/>
        </w:rPr>
        <w:t xml:space="preserve">choosing a correct </w:t>
      </w:r>
      <w:r w:rsidR="0024113B">
        <w:rPr>
          <w:lang w:val="en-IN"/>
        </w:rPr>
        <w:t xml:space="preserve">technology stack is the essential part of </w:t>
      </w:r>
      <w:r w:rsidR="006E525A">
        <w:rPr>
          <w:lang w:val="en-IN"/>
        </w:rPr>
        <w:t>development process of Software</w:t>
      </w:r>
      <w:r w:rsidR="00323BC6">
        <w:rPr>
          <w:lang w:val="en-IN"/>
        </w:rPr>
        <w:t xml:space="preserve"> and success of any project </w:t>
      </w:r>
    </w:p>
    <w:p w14:paraId="52727D98" w14:textId="77777777" w:rsidR="00901924" w:rsidRDefault="00901924" w:rsidP="00EE5A5F">
      <w:pPr>
        <w:rPr>
          <w:lang w:val="en-IN"/>
        </w:rPr>
      </w:pPr>
      <w:r>
        <w:rPr>
          <w:lang w:val="en-IN"/>
        </w:rPr>
        <w:t xml:space="preserve">We invested a lot of time to </w:t>
      </w:r>
      <w:proofErr w:type="spellStart"/>
      <w:r>
        <w:rPr>
          <w:lang w:val="en-IN"/>
        </w:rPr>
        <w:t>chose</w:t>
      </w:r>
      <w:proofErr w:type="spellEnd"/>
      <w:r>
        <w:rPr>
          <w:lang w:val="en-IN"/>
        </w:rPr>
        <w:t xml:space="preserve"> what fit for us </w:t>
      </w:r>
    </w:p>
    <w:p w14:paraId="587FC961" w14:textId="77777777" w:rsidR="00901924" w:rsidRDefault="00901924" w:rsidP="00EE5A5F">
      <w:pPr>
        <w:rPr>
          <w:lang w:val="en-IN"/>
        </w:rPr>
      </w:pPr>
      <w:r>
        <w:rPr>
          <w:lang w:val="en-IN"/>
        </w:rPr>
        <w:t xml:space="preserve">And in the end </w:t>
      </w:r>
    </w:p>
    <w:p w14:paraId="13359E05" w14:textId="0C774E4B" w:rsidR="00523B09" w:rsidRDefault="006E525A" w:rsidP="00EE5A5F">
      <w:pPr>
        <w:rPr>
          <w:lang w:val="en-IN"/>
        </w:rPr>
      </w:pPr>
      <w:r>
        <w:rPr>
          <w:lang w:val="en-IN"/>
        </w:rPr>
        <w:t xml:space="preserve"> </w:t>
      </w:r>
      <w:r w:rsidR="00734B32">
        <w:rPr>
          <w:lang w:val="en-IN"/>
        </w:rPr>
        <w:t xml:space="preserve">we used the </w:t>
      </w:r>
      <w:r w:rsidR="00EE690D">
        <w:rPr>
          <w:lang w:val="en-IN"/>
        </w:rPr>
        <w:t xml:space="preserve">.net framework </w:t>
      </w:r>
      <w:r w:rsidR="00276575">
        <w:rPr>
          <w:lang w:val="en-IN"/>
        </w:rPr>
        <w:t xml:space="preserve"> as an framework </w:t>
      </w:r>
      <w:r w:rsidR="00EE690D">
        <w:rPr>
          <w:lang w:val="en-IN"/>
        </w:rPr>
        <w:t>for</w:t>
      </w:r>
      <w:r w:rsidR="00731DA8">
        <w:rPr>
          <w:lang w:val="en-IN"/>
        </w:rPr>
        <w:t xml:space="preserve"> </w:t>
      </w:r>
      <w:r w:rsidR="000753FD">
        <w:rPr>
          <w:lang w:val="en-IN"/>
        </w:rPr>
        <w:t>windows platform.</w:t>
      </w:r>
    </w:p>
    <w:p w14:paraId="580354F5" w14:textId="03D58C90" w:rsidR="00731DA8" w:rsidRDefault="00731DA8" w:rsidP="00EE5A5F">
      <w:pPr>
        <w:rPr>
          <w:lang w:val="en-IN"/>
        </w:rPr>
      </w:pPr>
      <w:r>
        <w:rPr>
          <w:lang w:val="en-IN"/>
        </w:rPr>
        <w:t>Used 2008 SQL Server</w:t>
      </w:r>
      <w:r w:rsidR="005A7373">
        <w:rPr>
          <w:lang w:val="en-IN"/>
        </w:rPr>
        <w:t xml:space="preserve"> for RDBMS</w:t>
      </w:r>
    </w:p>
    <w:p w14:paraId="327E29F0" w14:textId="0237230D" w:rsidR="005A7373" w:rsidRDefault="005A7373" w:rsidP="00EE5A5F">
      <w:pPr>
        <w:rPr>
          <w:lang w:val="en-IN"/>
        </w:rPr>
      </w:pPr>
      <w:r>
        <w:rPr>
          <w:lang w:val="en-IN"/>
        </w:rPr>
        <w:t xml:space="preserve">Used C# as </w:t>
      </w:r>
      <w:proofErr w:type="spellStart"/>
      <w:r>
        <w:rPr>
          <w:lang w:val="en-IN"/>
        </w:rPr>
        <w:t>Langauge</w:t>
      </w:r>
      <w:proofErr w:type="spellEnd"/>
      <w:r>
        <w:rPr>
          <w:lang w:val="en-IN"/>
        </w:rPr>
        <w:t xml:space="preserve"> to write code</w:t>
      </w:r>
    </w:p>
    <w:p w14:paraId="1848576F" w14:textId="17726E32" w:rsidR="005A7373" w:rsidRDefault="005A7373" w:rsidP="00EE5A5F">
      <w:pPr>
        <w:rPr>
          <w:lang w:val="en-IN"/>
        </w:rPr>
      </w:pPr>
      <w:r>
        <w:rPr>
          <w:lang w:val="en-IN"/>
        </w:rPr>
        <w:t xml:space="preserve">Tools we used </w:t>
      </w:r>
      <w:r w:rsidR="00AE71A4">
        <w:rPr>
          <w:lang w:val="en-IN"/>
        </w:rPr>
        <w:t xml:space="preserve">– Read from slide </w:t>
      </w:r>
    </w:p>
    <w:p w14:paraId="1BFA3D5F" w14:textId="570A7D0D" w:rsidR="00AE71A4" w:rsidRDefault="00AE71A4" w:rsidP="00EE5A5F">
      <w:pPr>
        <w:rPr>
          <w:lang w:val="en-IN"/>
        </w:rPr>
      </w:pPr>
      <w:r>
        <w:rPr>
          <w:lang w:val="en-IN"/>
        </w:rPr>
        <w:t>For version control we use GIT</w:t>
      </w:r>
    </w:p>
    <w:p w14:paraId="486C509C" w14:textId="77777777" w:rsidR="00AE71A4" w:rsidRDefault="00AE71A4" w:rsidP="00EE5A5F">
      <w:pPr>
        <w:rPr>
          <w:lang w:val="en-IN"/>
        </w:rPr>
      </w:pPr>
    </w:p>
    <w:p w14:paraId="0A13498D" w14:textId="77777777" w:rsidR="00731DA8" w:rsidRDefault="00731DA8" w:rsidP="00EE5A5F">
      <w:pPr>
        <w:rPr>
          <w:lang w:val="en-IN"/>
        </w:rPr>
      </w:pPr>
    </w:p>
    <w:p w14:paraId="73D5D93B" w14:textId="6DFBAC2F" w:rsidR="003B6EF6" w:rsidRDefault="003B6EF6" w:rsidP="00EE5A5F">
      <w:pPr>
        <w:rPr>
          <w:lang w:val="en-IN"/>
        </w:rPr>
      </w:pPr>
    </w:p>
    <w:p w14:paraId="3E0E3650" w14:textId="77777777" w:rsidR="009D5D46" w:rsidRDefault="009D5D46" w:rsidP="00EE5A5F">
      <w:pPr>
        <w:rPr>
          <w:lang w:val="en-IN"/>
        </w:rPr>
      </w:pPr>
    </w:p>
    <w:p w14:paraId="253045E2" w14:textId="77777777" w:rsidR="009D5D46" w:rsidRDefault="009D5D46" w:rsidP="00EE5A5F">
      <w:pPr>
        <w:rPr>
          <w:lang w:val="en-IN"/>
        </w:rPr>
      </w:pPr>
    </w:p>
    <w:p w14:paraId="38E0319B" w14:textId="77777777" w:rsidR="009D5D46" w:rsidRDefault="009D5D46" w:rsidP="00EE5A5F">
      <w:pPr>
        <w:rPr>
          <w:lang w:val="en-IN"/>
        </w:rPr>
      </w:pPr>
    </w:p>
    <w:p w14:paraId="6B097BBC" w14:textId="47F5B9A8" w:rsidR="003B6EF6" w:rsidRPr="00AE71A4" w:rsidRDefault="003B6EF6" w:rsidP="00EE5A5F">
      <w:pPr>
        <w:rPr>
          <w:b/>
          <w:bCs/>
          <w:lang w:val="en-IN"/>
        </w:rPr>
      </w:pPr>
      <w:r w:rsidRPr="00AE71A4">
        <w:rPr>
          <w:b/>
          <w:bCs/>
          <w:lang w:val="en-IN"/>
        </w:rPr>
        <w:lastRenderedPageBreak/>
        <w:t>Application architecture slide</w:t>
      </w:r>
    </w:p>
    <w:p w14:paraId="5D90262A" w14:textId="7E150E84" w:rsidR="003B6EF6" w:rsidRDefault="003B6EF6" w:rsidP="00EE5A5F">
      <w:pPr>
        <w:rPr>
          <w:lang w:val="en-IN"/>
        </w:rPr>
      </w:pPr>
    </w:p>
    <w:p w14:paraId="7819F3F7" w14:textId="77777777" w:rsidR="005B40CD" w:rsidRDefault="006F1D0E" w:rsidP="00EE5A5F">
      <w:pPr>
        <w:rPr>
          <w:lang w:val="en-IN"/>
        </w:rPr>
      </w:pPr>
      <w:proofErr w:type="spellStart"/>
      <w:r>
        <w:rPr>
          <w:lang w:val="en-IN"/>
        </w:rPr>
        <w:t>Lets</w:t>
      </w:r>
      <w:proofErr w:type="spellEnd"/>
      <w:r>
        <w:rPr>
          <w:lang w:val="en-IN"/>
        </w:rPr>
        <w:t xml:space="preserve"> move to </w:t>
      </w:r>
      <w:r w:rsidR="00D10F78">
        <w:rPr>
          <w:lang w:val="en-IN"/>
        </w:rPr>
        <w:t xml:space="preserve"> the architecture </w:t>
      </w:r>
      <w:r>
        <w:rPr>
          <w:lang w:val="en-IN"/>
        </w:rPr>
        <w:t xml:space="preserve">part of the application </w:t>
      </w:r>
      <w:r w:rsidR="00D10F78">
        <w:rPr>
          <w:lang w:val="en-IN"/>
        </w:rPr>
        <w:t xml:space="preserve">. it shows how </w:t>
      </w:r>
      <w:r w:rsidR="007F6ABC">
        <w:rPr>
          <w:lang w:val="en-IN"/>
        </w:rPr>
        <w:t>our application work</w:t>
      </w:r>
      <w:r w:rsidR="007A3C3E">
        <w:rPr>
          <w:lang w:val="en-IN"/>
        </w:rPr>
        <w:t xml:space="preserve"> in client </w:t>
      </w:r>
      <w:r w:rsidR="005B40CD">
        <w:rPr>
          <w:lang w:val="en-IN"/>
        </w:rPr>
        <w:t xml:space="preserve">environment </w:t>
      </w:r>
      <w:r w:rsidR="007F6ABC">
        <w:rPr>
          <w:lang w:val="en-IN"/>
        </w:rPr>
        <w:t>.</w:t>
      </w:r>
    </w:p>
    <w:p w14:paraId="08DAE86D" w14:textId="291635D9" w:rsidR="003B6EF6" w:rsidRDefault="002E0795" w:rsidP="00EE5A5F">
      <w:pPr>
        <w:rPr>
          <w:lang w:val="en-IN"/>
        </w:rPr>
      </w:pPr>
      <w:r>
        <w:rPr>
          <w:lang w:val="en-IN"/>
        </w:rPr>
        <w:t xml:space="preserve"> </w:t>
      </w:r>
    </w:p>
    <w:p w14:paraId="541C91CF" w14:textId="5988B64F" w:rsidR="005B40CD" w:rsidRDefault="005B40CD" w:rsidP="00EE5A5F">
      <w:pPr>
        <w:rPr>
          <w:lang w:val="en-IN"/>
        </w:rPr>
      </w:pPr>
      <w:r>
        <w:rPr>
          <w:lang w:val="en-IN"/>
        </w:rPr>
        <w:t xml:space="preserve">A client have </w:t>
      </w:r>
      <w:proofErr w:type="spellStart"/>
      <w:r>
        <w:rPr>
          <w:lang w:val="en-IN"/>
        </w:rPr>
        <w:t>centraliesed</w:t>
      </w:r>
      <w:proofErr w:type="spellEnd"/>
      <w:r>
        <w:rPr>
          <w:lang w:val="en-IN"/>
        </w:rPr>
        <w:t xml:space="preserve"> database which is connected to </w:t>
      </w:r>
      <w:r w:rsidR="008270F3">
        <w:rPr>
          <w:lang w:val="en-IN"/>
        </w:rPr>
        <w:t xml:space="preserve">our </w:t>
      </w:r>
      <w:r>
        <w:rPr>
          <w:lang w:val="en-IN"/>
        </w:rPr>
        <w:t>application</w:t>
      </w:r>
      <w:r w:rsidR="008270F3">
        <w:rPr>
          <w:lang w:val="en-IN"/>
        </w:rPr>
        <w:t xml:space="preserve"> , which is installed on different machines </w:t>
      </w:r>
      <w:r>
        <w:rPr>
          <w:lang w:val="en-IN"/>
        </w:rPr>
        <w:t xml:space="preserve"> </w:t>
      </w:r>
      <w:r w:rsidR="008270F3">
        <w:rPr>
          <w:lang w:val="en-IN"/>
        </w:rPr>
        <w:t xml:space="preserve">in side the application , this application works on INTRANET </w:t>
      </w:r>
    </w:p>
    <w:p w14:paraId="6CC6E264" w14:textId="25F2CC69" w:rsidR="00F3469B" w:rsidRDefault="00F3469B" w:rsidP="00EE5A5F">
      <w:pPr>
        <w:rPr>
          <w:lang w:val="en-IN"/>
        </w:rPr>
      </w:pPr>
      <w:r>
        <w:rPr>
          <w:lang w:val="en-IN"/>
        </w:rPr>
        <w:t>Then a Job is scheduled on Database to create a backup twice in day and push it to our</w:t>
      </w:r>
      <w:r w:rsidR="00B37210">
        <w:rPr>
          <w:lang w:val="en-IN"/>
        </w:rPr>
        <w:t xml:space="preserve"> SCS Backup server </w:t>
      </w:r>
    </w:p>
    <w:p w14:paraId="6E989F06" w14:textId="304AE7F1" w:rsidR="00B37210" w:rsidRDefault="0081196E" w:rsidP="00EE5A5F">
      <w:pPr>
        <w:rPr>
          <w:lang w:val="en-IN"/>
        </w:rPr>
      </w:pPr>
      <w:r>
        <w:rPr>
          <w:lang w:val="en-IN"/>
        </w:rPr>
        <w:t xml:space="preserve">We keep backup of 2 </w:t>
      </w:r>
      <w:r w:rsidR="007C3517">
        <w:rPr>
          <w:lang w:val="en-IN"/>
        </w:rPr>
        <w:t>years on</w:t>
      </w:r>
      <w:r>
        <w:rPr>
          <w:lang w:val="en-IN"/>
        </w:rPr>
        <w:t xml:space="preserve"> our server .</w:t>
      </w:r>
    </w:p>
    <w:p w14:paraId="6F676F38" w14:textId="77777777" w:rsidR="0081196E" w:rsidRDefault="0081196E" w:rsidP="00EE5A5F">
      <w:pPr>
        <w:rPr>
          <w:lang w:val="en-IN"/>
        </w:rPr>
      </w:pPr>
    </w:p>
    <w:p w14:paraId="713AE64C" w14:textId="16112074" w:rsidR="009D5D46" w:rsidRDefault="009D5D46" w:rsidP="00EE5A5F">
      <w:pPr>
        <w:rPr>
          <w:lang w:val="en-IN"/>
        </w:rPr>
      </w:pPr>
    </w:p>
    <w:p w14:paraId="2A16C1AE" w14:textId="46110B40" w:rsidR="00DE0699" w:rsidRDefault="00DE0699" w:rsidP="00EE5A5F">
      <w:pPr>
        <w:rPr>
          <w:lang w:val="en-IN"/>
        </w:rPr>
      </w:pPr>
    </w:p>
    <w:p w14:paraId="12BAA856" w14:textId="7BDBE60F" w:rsidR="00DE0699" w:rsidRDefault="007C3517" w:rsidP="00DE0699">
      <w:pPr>
        <w:rPr>
          <w:lang w:val="en-IN"/>
        </w:rPr>
      </w:pPr>
      <w:r>
        <w:rPr>
          <w:lang w:val="en-IN"/>
        </w:rPr>
        <w:t xml:space="preserve">Now </w:t>
      </w:r>
      <w:r w:rsidR="00DE0699">
        <w:rPr>
          <w:lang w:val="en-IN"/>
        </w:rPr>
        <w:t xml:space="preserve"> we should move to the slide which explain us what user flows we have implemented so far in our software first release</w:t>
      </w:r>
    </w:p>
    <w:p w14:paraId="1DD8991A" w14:textId="77777777" w:rsidR="00DE0699" w:rsidRDefault="00DE0699" w:rsidP="00DE0699">
      <w:pPr>
        <w:rPr>
          <w:lang w:val="en-IN"/>
        </w:rPr>
      </w:pPr>
    </w:p>
    <w:p w14:paraId="19763438" w14:textId="77777777" w:rsidR="00DE0699" w:rsidRPr="007C3517" w:rsidRDefault="00DE0699" w:rsidP="00DE0699">
      <w:pPr>
        <w:rPr>
          <w:b/>
          <w:bCs/>
          <w:lang w:val="en-IN"/>
        </w:rPr>
      </w:pPr>
      <w:r w:rsidRPr="007C3517">
        <w:rPr>
          <w:b/>
          <w:bCs/>
          <w:lang w:val="en-IN"/>
        </w:rPr>
        <w:t>User flow implementation slide</w:t>
      </w:r>
    </w:p>
    <w:p w14:paraId="66BDFD8A" w14:textId="77777777" w:rsidR="00DE0699" w:rsidRDefault="00DE0699" w:rsidP="00DE0699">
      <w:pPr>
        <w:rPr>
          <w:lang w:val="en-IN"/>
        </w:rPr>
      </w:pPr>
    </w:p>
    <w:p w14:paraId="21B495FD" w14:textId="77777777" w:rsidR="00DE0699" w:rsidRDefault="00DE0699" w:rsidP="00DE0699">
      <w:pPr>
        <w:rPr>
          <w:lang w:val="en-IN"/>
        </w:rPr>
      </w:pPr>
      <w:r>
        <w:rPr>
          <w:lang w:val="en-IN"/>
        </w:rPr>
        <w:t xml:space="preserve">Here we can see the implemented work flows in our software. We are able to conclude these work flows after talking to multiple hospital clients as I stated earlier we created 3 basic  user flows that fulfil most of our clients requirements up to some extent . </w:t>
      </w:r>
    </w:p>
    <w:p w14:paraId="27EAD23E" w14:textId="77777777" w:rsidR="00DE0699" w:rsidRDefault="00DE0699" w:rsidP="00DE0699">
      <w:pPr>
        <w:rPr>
          <w:lang w:val="en-IN"/>
        </w:rPr>
      </w:pPr>
    </w:p>
    <w:p w14:paraId="76906B5D" w14:textId="77777777" w:rsidR="00DE0699" w:rsidRDefault="00DE0699" w:rsidP="00DE0699">
      <w:pPr>
        <w:pStyle w:val="ListParagraph"/>
        <w:numPr>
          <w:ilvl w:val="0"/>
          <w:numId w:val="26"/>
        </w:numPr>
        <w:rPr>
          <w:lang w:val="en-IN"/>
        </w:rPr>
      </w:pPr>
      <w:r>
        <w:rPr>
          <w:lang w:val="en-IN"/>
        </w:rPr>
        <w:t>Admin User flow</w:t>
      </w:r>
      <w:r>
        <w:rPr>
          <w:lang w:val="en-IN"/>
        </w:rPr>
        <w:tab/>
      </w:r>
    </w:p>
    <w:p w14:paraId="1D73BCA2" w14:textId="77777777" w:rsidR="00DE0699" w:rsidRDefault="00DE0699" w:rsidP="00DE0699">
      <w:pPr>
        <w:pStyle w:val="ListParagraph"/>
        <w:numPr>
          <w:ilvl w:val="0"/>
          <w:numId w:val="26"/>
        </w:numPr>
        <w:rPr>
          <w:lang w:val="en-IN"/>
        </w:rPr>
      </w:pPr>
      <w:r>
        <w:rPr>
          <w:lang w:val="en-IN"/>
        </w:rPr>
        <w:t>Doctor user flow</w:t>
      </w:r>
    </w:p>
    <w:p w14:paraId="7C18516A" w14:textId="77777777" w:rsidR="00DE0699" w:rsidRDefault="00DE0699" w:rsidP="00DE0699">
      <w:pPr>
        <w:pStyle w:val="ListParagraph"/>
        <w:numPr>
          <w:ilvl w:val="0"/>
          <w:numId w:val="26"/>
        </w:numPr>
        <w:rPr>
          <w:lang w:val="en-IN"/>
        </w:rPr>
      </w:pPr>
      <w:r>
        <w:rPr>
          <w:lang w:val="en-IN"/>
        </w:rPr>
        <w:t>Staff user flow</w:t>
      </w:r>
    </w:p>
    <w:p w14:paraId="4BF8430C" w14:textId="77777777" w:rsidR="00DE0699" w:rsidRDefault="00DE0699" w:rsidP="00DE0699">
      <w:pPr>
        <w:rPr>
          <w:b/>
          <w:bCs/>
          <w:lang w:val="en-IN"/>
        </w:rPr>
      </w:pPr>
      <w:r w:rsidRPr="00EE043F">
        <w:rPr>
          <w:b/>
          <w:bCs/>
          <w:lang w:val="en-IN"/>
        </w:rPr>
        <w:t xml:space="preserve">After it discuss all user flows in detail. </w:t>
      </w:r>
    </w:p>
    <w:p w14:paraId="0E3100CC" w14:textId="77777777" w:rsidR="00DE0699" w:rsidRDefault="00DE0699" w:rsidP="00DE0699">
      <w:pPr>
        <w:rPr>
          <w:lang w:val="en-IN"/>
        </w:rPr>
      </w:pPr>
      <w:r>
        <w:rPr>
          <w:lang w:val="en-IN"/>
        </w:rPr>
        <w:t xml:space="preserve"> Also </w:t>
      </w:r>
      <w:proofErr w:type="spellStart"/>
      <w:r>
        <w:rPr>
          <w:lang w:val="en-IN"/>
        </w:rPr>
        <w:t>apart</w:t>
      </w:r>
      <w:proofErr w:type="spellEnd"/>
      <w:r>
        <w:rPr>
          <w:lang w:val="en-IN"/>
        </w:rPr>
        <w:t xml:space="preserve"> of it we are currently working on the features of mail , </w:t>
      </w:r>
      <w:proofErr w:type="spellStart"/>
      <w:r>
        <w:rPr>
          <w:lang w:val="en-IN"/>
        </w:rPr>
        <w:t>Whataspp</w:t>
      </w:r>
      <w:proofErr w:type="spellEnd"/>
      <w:r>
        <w:rPr>
          <w:lang w:val="en-IN"/>
        </w:rPr>
        <w:t xml:space="preserve"> integration for notification purpose and our android team is working to create a mobile application for customers to they can perform some task like booking appointment , see prescription from there mobiles .</w:t>
      </w:r>
    </w:p>
    <w:p w14:paraId="08F858FF" w14:textId="77777777" w:rsidR="00DE0699" w:rsidRPr="00EE043F" w:rsidRDefault="00DE0699" w:rsidP="00DE0699">
      <w:pPr>
        <w:rPr>
          <w:lang w:val="en-IN"/>
        </w:rPr>
      </w:pPr>
    </w:p>
    <w:p w14:paraId="0E538F7C" w14:textId="77777777" w:rsidR="009D5D46" w:rsidRPr="00EE5A5F" w:rsidRDefault="009D5D46" w:rsidP="00EE5A5F">
      <w:pPr>
        <w:rPr>
          <w:lang w:val="en-IN"/>
        </w:rPr>
      </w:pPr>
    </w:p>
    <w:p w14:paraId="5C851996" w14:textId="77777777" w:rsidR="0053776D" w:rsidRDefault="0053776D" w:rsidP="005073B1"/>
    <w:p w14:paraId="212A4FA3" w14:textId="73698681" w:rsidR="00BB5BFF" w:rsidRDefault="00A03B30">
      <w:r>
        <w:t>Lets move to the next phase of presentation</w:t>
      </w:r>
      <w:r w:rsidR="00BB5BFF">
        <w:t xml:space="preserve"> </w:t>
      </w:r>
      <w:r>
        <w:t xml:space="preserve">where we will see the application </w:t>
      </w:r>
      <w:r w:rsidR="007C583E">
        <w:t xml:space="preserve">and details about the modules that I referenced in start that our software is divided in 7 modules </w:t>
      </w:r>
    </w:p>
    <w:p w14:paraId="3259F19C" w14:textId="3F96B321" w:rsidR="007C583E" w:rsidRDefault="007C583E"/>
    <w:p w14:paraId="1362E171" w14:textId="15461678" w:rsidR="007C583E" w:rsidRDefault="00AD67D8">
      <w:r>
        <w:t xml:space="preserve">--- Move to module slide </w:t>
      </w:r>
    </w:p>
    <w:p w14:paraId="3CD8A727" w14:textId="77777777" w:rsidR="006429A7" w:rsidRDefault="006429A7"/>
    <w:p w14:paraId="115A5C18" w14:textId="6E9DA8A7" w:rsidR="001C0B7D" w:rsidRDefault="006429A7" w:rsidP="006429A7">
      <w:r>
        <w:t xml:space="preserve">--- </w:t>
      </w:r>
      <w:r w:rsidR="001C0B7D">
        <w:t xml:space="preserve">Master Modules – which </w:t>
      </w:r>
      <w:r w:rsidR="001C0B7D" w:rsidRPr="001C0B7D">
        <w:t xml:space="preserve">is divided in other sub modules that are being used for configuration of the software for that Hospital. </w:t>
      </w:r>
      <w:r w:rsidR="00636BE9">
        <w:t xml:space="preserve">Details about the sub </w:t>
      </w:r>
      <w:proofErr w:type="spellStart"/>
      <w:r w:rsidR="00636BE9">
        <w:t>menues</w:t>
      </w:r>
      <w:proofErr w:type="spellEnd"/>
      <w:r w:rsidR="00636BE9">
        <w:t xml:space="preserve"> </w:t>
      </w:r>
      <w:r w:rsidR="00C10F44">
        <w:t>which</w:t>
      </w:r>
      <w:r w:rsidR="001C0B7D">
        <w:t xml:space="preserve"> we will </w:t>
      </w:r>
      <w:r w:rsidR="00C10F44">
        <w:t>discuss</w:t>
      </w:r>
      <w:r w:rsidR="001C0B7D">
        <w:t xml:space="preserve"> further .</w:t>
      </w:r>
    </w:p>
    <w:p w14:paraId="76B9324C" w14:textId="77777777" w:rsidR="001C0B7D" w:rsidRDefault="001C0B7D" w:rsidP="006429A7"/>
    <w:p w14:paraId="40EB291F" w14:textId="120CB345" w:rsidR="003B2FBE" w:rsidRDefault="00AD67D8" w:rsidP="003B2FBE">
      <w:pPr>
        <w:rPr>
          <w:lang w:val="en-IN"/>
        </w:rPr>
      </w:pPr>
      <w:r>
        <w:t>---</w:t>
      </w:r>
      <w:r w:rsidR="00C644C8">
        <w:t xml:space="preserve"> </w:t>
      </w:r>
      <w:r w:rsidR="003B2FBE" w:rsidRPr="003B2FBE">
        <w:rPr>
          <w:lang w:val="en-IN"/>
        </w:rPr>
        <w:t xml:space="preserve">Registration Module </w:t>
      </w:r>
      <w:r w:rsidR="001C0B7D">
        <w:rPr>
          <w:lang w:val="en-IN"/>
        </w:rPr>
        <w:t>–</w:t>
      </w:r>
      <w:r w:rsidR="003B2FBE" w:rsidRPr="003B2FBE">
        <w:rPr>
          <w:lang w:val="en-IN"/>
        </w:rPr>
        <w:t xml:space="preserve"> </w:t>
      </w:r>
      <w:r w:rsidR="001C0B7D">
        <w:rPr>
          <w:lang w:val="en-IN"/>
        </w:rPr>
        <w:t xml:space="preserve">which </w:t>
      </w:r>
      <w:r w:rsidR="003B2FBE" w:rsidRPr="003B2FBE">
        <w:rPr>
          <w:lang w:val="en-IN"/>
        </w:rPr>
        <w:t>used to do the registration of the OPD Patients or IPD patients. In this menu the registration is done</w:t>
      </w:r>
      <w:r w:rsidR="009951CD">
        <w:rPr>
          <w:lang w:val="en-IN"/>
        </w:rPr>
        <w:t>,</w:t>
      </w:r>
      <w:r w:rsidR="003B2FBE" w:rsidRPr="003B2FBE">
        <w:rPr>
          <w:lang w:val="en-IN"/>
        </w:rPr>
        <w:t xml:space="preserve"> </w:t>
      </w:r>
      <w:r w:rsidR="00636BE9">
        <w:rPr>
          <w:lang w:val="en-IN"/>
        </w:rPr>
        <w:t xml:space="preserve">When a </w:t>
      </w:r>
      <w:r w:rsidR="003B2FBE" w:rsidRPr="003B2FBE">
        <w:rPr>
          <w:lang w:val="en-IN"/>
        </w:rPr>
        <w:t xml:space="preserve"> new patient in OPD or IPD is </w:t>
      </w:r>
      <w:proofErr w:type="spellStart"/>
      <w:r w:rsidR="003B2FBE" w:rsidRPr="003B2FBE">
        <w:rPr>
          <w:lang w:val="en-IN"/>
        </w:rPr>
        <w:t>appered</w:t>
      </w:r>
      <w:proofErr w:type="spellEnd"/>
      <w:r w:rsidR="003B2FBE" w:rsidRPr="003B2FBE">
        <w:rPr>
          <w:lang w:val="en-IN"/>
        </w:rPr>
        <w:t xml:space="preserve"> , then to keep the record of that patient in the hospital , this menu is used.</w:t>
      </w:r>
    </w:p>
    <w:p w14:paraId="17C90375" w14:textId="77777777" w:rsidR="003B2FBE" w:rsidRPr="003B2FBE" w:rsidRDefault="003B2FBE" w:rsidP="003B2FBE">
      <w:pPr>
        <w:rPr>
          <w:lang w:val="en-IN"/>
        </w:rPr>
      </w:pPr>
    </w:p>
    <w:p w14:paraId="18956693" w14:textId="159654C8" w:rsidR="003B2FBE" w:rsidRDefault="003B2FBE" w:rsidP="003B2FBE">
      <w:r w:rsidRPr="003B2FBE">
        <w:rPr>
          <w:lang w:val="en-IN"/>
        </w:rPr>
        <w:t xml:space="preserve">Queue Process - </w:t>
      </w:r>
      <w:r w:rsidRPr="003B2FBE">
        <w:t xml:space="preserve">This module is used to maintain the queue of patients outside of the doctor cabin. and to show the list of patients for a doctor in a day. </w:t>
      </w:r>
    </w:p>
    <w:p w14:paraId="433F35C0" w14:textId="77777777" w:rsidR="003B2FBE" w:rsidRPr="003B2FBE" w:rsidRDefault="003B2FBE" w:rsidP="003B2FBE">
      <w:pPr>
        <w:rPr>
          <w:lang w:val="en-IN"/>
        </w:rPr>
      </w:pPr>
    </w:p>
    <w:p w14:paraId="368CE6DA" w14:textId="1CC47686" w:rsidR="003B2FBE" w:rsidRDefault="003B2FBE" w:rsidP="003B2FBE">
      <w:pPr>
        <w:rPr>
          <w:lang w:val="en-IN"/>
        </w:rPr>
      </w:pPr>
      <w:r w:rsidRPr="003B2FBE">
        <w:rPr>
          <w:lang w:val="en-IN"/>
        </w:rPr>
        <w:lastRenderedPageBreak/>
        <w:t xml:space="preserve">Reports Module - This menu is used to generate the reports in our software. This menu provide the utility to print the OPD collection of a period of time , or Test collection of a period of time. Using this menu the Operator person of hospital can print the different reports. </w:t>
      </w:r>
    </w:p>
    <w:p w14:paraId="3803B059" w14:textId="00910C9E" w:rsidR="00B46D0B" w:rsidRDefault="00B46D0B" w:rsidP="003B2FBE">
      <w:pPr>
        <w:rPr>
          <w:lang w:val="en-IN"/>
        </w:rPr>
      </w:pPr>
    </w:p>
    <w:p w14:paraId="699D2028" w14:textId="05C9AEE4" w:rsidR="00B46D0B" w:rsidRDefault="00B46D0B" w:rsidP="00B46D0B">
      <w:r w:rsidRPr="00B46D0B">
        <w:t xml:space="preserve">Configure Module  - Used to configure </w:t>
      </w:r>
      <w:proofErr w:type="spellStart"/>
      <w:r w:rsidR="008057AD">
        <w:t>accsibility</w:t>
      </w:r>
      <w:proofErr w:type="spellEnd"/>
      <w:r w:rsidR="008057AD">
        <w:t xml:space="preserve"> of software by the</w:t>
      </w:r>
      <w:r w:rsidR="001B0F95">
        <w:t xml:space="preserve"> hospital staff. </w:t>
      </w:r>
    </w:p>
    <w:p w14:paraId="05189E90" w14:textId="77777777" w:rsidR="00B46D0B" w:rsidRPr="00B46D0B" w:rsidRDefault="00B46D0B" w:rsidP="00B46D0B">
      <w:pPr>
        <w:rPr>
          <w:lang w:val="en-IN"/>
        </w:rPr>
      </w:pPr>
    </w:p>
    <w:p w14:paraId="5388301B" w14:textId="1C879CDB" w:rsidR="00B46D0B" w:rsidRDefault="00B46D0B" w:rsidP="00B46D0B">
      <w:pPr>
        <w:rPr>
          <w:lang w:val="en-IN"/>
        </w:rPr>
      </w:pPr>
      <w:r w:rsidRPr="00B46D0B">
        <w:rPr>
          <w:lang w:val="en-IN"/>
        </w:rPr>
        <w:t xml:space="preserve">Setting module - This menu is used to setting the Licensing process of software. This menu provides the privilege to admin to backup database or other security.  </w:t>
      </w:r>
    </w:p>
    <w:p w14:paraId="19994D49" w14:textId="77777777" w:rsidR="00B46D0B" w:rsidRPr="00B46D0B" w:rsidRDefault="00B46D0B" w:rsidP="00B46D0B">
      <w:pPr>
        <w:rPr>
          <w:lang w:val="en-IN"/>
        </w:rPr>
      </w:pPr>
    </w:p>
    <w:p w14:paraId="2AAA60F7" w14:textId="77777777" w:rsidR="00B46D0B" w:rsidRPr="00B46D0B" w:rsidRDefault="00B46D0B" w:rsidP="00B46D0B">
      <w:pPr>
        <w:rPr>
          <w:lang w:val="en-IN"/>
        </w:rPr>
      </w:pPr>
      <w:r w:rsidRPr="00B46D0B">
        <w:rPr>
          <w:lang w:val="en-IN"/>
        </w:rPr>
        <w:t>Accounting module – Used to keep record of all hospital money transaction.</w:t>
      </w:r>
    </w:p>
    <w:p w14:paraId="579DCB69" w14:textId="77777777" w:rsidR="00B46D0B" w:rsidRPr="003B2FBE" w:rsidRDefault="00B46D0B" w:rsidP="003B2FBE">
      <w:pPr>
        <w:rPr>
          <w:lang w:val="en-IN"/>
        </w:rPr>
      </w:pPr>
    </w:p>
    <w:p w14:paraId="091D873C" w14:textId="2633F8C2" w:rsidR="00931F21" w:rsidRDefault="00F96EBE" w:rsidP="00AD67D8">
      <w:r>
        <w:t xml:space="preserve">Lets move to the next slide to see the detailed </w:t>
      </w:r>
      <w:r w:rsidR="00D110FD">
        <w:t xml:space="preserve">of each modules along with sub modules </w:t>
      </w:r>
    </w:p>
    <w:p w14:paraId="32DADEED" w14:textId="11A709A2" w:rsidR="00D110FD" w:rsidRDefault="00D110FD" w:rsidP="00AD67D8"/>
    <w:p w14:paraId="50295608" w14:textId="69525203" w:rsidR="00D110FD" w:rsidRDefault="00D110FD" w:rsidP="00AD67D8">
      <w:r>
        <w:t>Explain each sub module – by himself</w:t>
      </w:r>
    </w:p>
    <w:p w14:paraId="16212252" w14:textId="102E667A" w:rsidR="00D110FD" w:rsidRDefault="00D110FD" w:rsidP="00AD67D8"/>
    <w:p w14:paraId="5F1E231F" w14:textId="07092D3F" w:rsidR="00D110FD" w:rsidRDefault="00D110FD" w:rsidP="00AD67D8"/>
    <w:p w14:paraId="06197161" w14:textId="04C5589C" w:rsidR="00505DA7" w:rsidRDefault="00505DA7" w:rsidP="00AD67D8">
      <w:r>
        <w:t xml:space="preserve">Read </w:t>
      </w:r>
      <w:proofErr w:type="spellStart"/>
      <w:r>
        <w:t>conculsion</w:t>
      </w:r>
      <w:proofErr w:type="spellEnd"/>
      <w:r>
        <w:t xml:space="preserve"> from slide </w:t>
      </w:r>
    </w:p>
    <w:p w14:paraId="21E50422" w14:textId="483D7A25" w:rsidR="00482F98" w:rsidRDefault="00482F98" w:rsidP="00AD67D8">
      <w:r>
        <w:t xml:space="preserve">And Then Acknowledgment </w:t>
      </w:r>
    </w:p>
    <w:p w14:paraId="7983A79E" w14:textId="4AC251DB" w:rsidR="00482F98" w:rsidRDefault="00482F98" w:rsidP="00AD67D8"/>
    <w:p w14:paraId="5FD2A64E" w14:textId="61F9244C" w:rsidR="00E930FD" w:rsidRDefault="00482F98" w:rsidP="00AD67D8">
      <w:r>
        <w:t xml:space="preserve">So here my presentation ends for this topic , </w:t>
      </w:r>
    </w:p>
    <w:p w14:paraId="2DF26F1F" w14:textId="77777777" w:rsidR="009364DD" w:rsidRDefault="009364DD" w:rsidP="00AD67D8"/>
    <w:p w14:paraId="7349C6B1" w14:textId="23BCA471" w:rsidR="00DF7387" w:rsidRDefault="00DF7387" w:rsidP="00AD67D8"/>
    <w:p w14:paraId="16FD4BE2" w14:textId="638C9526" w:rsidR="003E1B6B" w:rsidRDefault="003E1B6B" w:rsidP="00AD67D8">
      <w:r>
        <w:t xml:space="preserve">(move to Question </w:t>
      </w:r>
      <w:proofErr w:type="spellStart"/>
      <w:r>
        <w:t>wala</w:t>
      </w:r>
      <w:proofErr w:type="spellEnd"/>
      <w:r>
        <w:t xml:space="preserve"> slide)</w:t>
      </w:r>
    </w:p>
    <w:p w14:paraId="59F51536" w14:textId="101D441D" w:rsidR="00DF7387" w:rsidRDefault="00DF7387" w:rsidP="00AD67D8">
      <w:r>
        <w:t xml:space="preserve">So now if there is any Question Regarding </w:t>
      </w:r>
      <w:r w:rsidR="003A359E">
        <w:t xml:space="preserve">the Topic or </w:t>
      </w:r>
      <w:r w:rsidR="00F05DDB">
        <w:t xml:space="preserve">if </w:t>
      </w:r>
      <w:r w:rsidR="003A359E">
        <w:t xml:space="preserve">you want to know more about the project that I might be missed during the </w:t>
      </w:r>
      <w:r w:rsidR="00F05DDB">
        <w:t>Presentation can ask now .</w:t>
      </w:r>
    </w:p>
    <w:p w14:paraId="4DCABAEA" w14:textId="75718D8E" w:rsidR="008E2282" w:rsidRDefault="008E2282" w:rsidP="00AD67D8"/>
    <w:p w14:paraId="205065AB" w14:textId="3294C94D" w:rsidR="008E2282" w:rsidRDefault="008E2282" w:rsidP="00AD67D8">
      <w:r>
        <w:t>(Move to Thank You slide)</w:t>
      </w:r>
    </w:p>
    <w:p w14:paraId="17ABC857" w14:textId="68757958" w:rsidR="008E2282" w:rsidRDefault="008E2282" w:rsidP="008E2282">
      <w:r>
        <w:t xml:space="preserve">And in last </w:t>
      </w:r>
      <w:r>
        <w:t xml:space="preserve">Thank you sir for listening me patiently and also for </w:t>
      </w:r>
      <w:r w:rsidR="00C46CD7">
        <w:t xml:space="preserve">finding such </w:t>
      </w:r>
      <w:r w:rsidR="00191164">
        <w:t>innovative</w:t>
      </w:r>
      <w:r w:rsidR="00C46CD7">
        <w:t xml:space="preserve"> ideas</w:t>
      </w:r>
      <w:r w:rsidR="00191164">
        <w:t xml:space="preserve"> of</w:t>
      </w:r>
      <w:r w:rsidR="00C46CD7">
        <w:t xml:space="preserve"> </w:t>
      </w:r>
      <w:r w:rsidR="00191164">
        <w:t xml:space="preserve">solving problem </w:t>
      </w:r>
      <w:r>
        <w:t xml:space="preserve"> during this pandemic Situation</w:t>
      </w:r>
      <w:r w:rsidR="00A928AE">
        <w:t>.</w:t>
      </w:r>
    </w:p>
    <w:p w14:paraId="7DBD15F5" w14:textId="5A0054E8" w:rsidR="00A928AE" w:rsidRDefault="00A928AE" w:rsidP="008E2282"/>
    <w:p w14:paraId="59C640B1" w14:textId="212A96DB" w:rsidR="00A928AE" w:rsidRDefault="00A928AE" w:rsidP="008E2282">
      <w:r>
        <w:t xml:space="preserve">Now I would stop sharing my screen , anyone next </w:t>
      </w:r>
      <w:r w:rsidR="00E32183">
        <w:t xml:space="preserve">can share his screen and continue with his presentation </w:t>
      </w:r>
    </w:p>
    <w:p w14:paraId="79EA1A7C" w14:textId="77777777" w:rsidR="00E32183" w:rsidRDefault="00E32183" w:rsidP="008E2282"/>
    <w:p w14:paraId="10FB6704" w14:textId="77777777" w:rsidR="008E2282" w:rsidRDefault="008E2282" w:rsidP="00AD67D8"/>
    <w:p w14:paraId="5C28C93A" w14:textId="1E1CD204" w:rsidR="003E1B6B" w:rsidRDefault="003E1B6B" w:rsidP="00AD67D8"/>
    <w:p w14:paraId="52B1980D" w14:textId="1763F81B" w:rsidR="008E2282" w:rsidRDefault="008E2282" w:rsidP="00AD67D8"/>
    <w:p w14:paraId="0201BB38" w14:textId="77777777" w:rsidR="00505DA7" w:rsidRDefault="00505DA7" w:rsidP="00AD67D8"/>
    <w:p w14:paraId="140954F8" w14:textId="77777777" w:rsidR="00AD67D8" w:rsidRDefault="00AD67D8" w:rsidP="00AD67D8"/>
    <w:sectPr w:rsidR="00AD6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5D063A9"/>
    <w:multiLevelType w:val="hybridMultilevel"/>
    <w:tmpl w:val="7E5E4EE2"/>
    <w:lvl w:ilvl="0" w:tplc="173CC1D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BA708C"/>
    <w:multiLevelType w:val="hybridMultilevel"/>
    <w:tmpl w:val="4112CD42"/>
    <w:lvl w:ilvl="0" w:tplc="7242E7D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B90CEF"/>
    <w:multiLevelType w:val="hybridMultilevel"/>
    <w:tmpl w:val="40206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DFA2D87"/>
    <w:multiLevelType w:val="hybridMultilevel"/>
    <w:tmpl w:val="64BE2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EA96439"/>
    <w:multiLevelType w:val="hybridMultilevel"/>
    <w:tmpl w:val="C380B2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12"/>
  </w:num>
  <w:num w:numId="3">
    <w:abstractNumId w:val="10"/>
  </w:num>
  <w:num w:numId="4">
    <w:abstractNumId w:val="24"/>
  </w:num>
  <w:num w:numId="5">
    <w:abstractNumId w:val="13"/>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3"/>
  </w:num>
  <w:num w:numId="21">
    <w:abstractNumId w:val="20"/>
  </w:num>
  <w:num w:numId="22">
    <w:abstractNumId w:val="11"/>
  </w:num>
  <w:num w:numId="23">
    <w:abstractNumId w:val="25"/>
  </w:num>
  <w:num w:numId="24">
    <w:abstractNumId w:val="18"/>
  </w:num>
  <w:num w:numId="25">
    <w:abstractNumId w:val="27"/>
  </w:num>
  <w:num w:numId="26">
    <w:abstractNumId w:val="26"/>
  </w:num>
  <w:num w:numId="27">
    <w:abstractNumId w:val="14"/>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08"/>
    <w:rsid w:val="00000089"/>
    <w:rsid w:val="00001068"/>
    <w:rsid w:val="00017DA9"/>
    <w:rsid w:val="00026767"/>
    <w:rsid w:val="000608DB"/>
    <w:rsid w:val="000677B3"/>
    <w:rsid w:val="000753FD"/>
    <w:rsid w:val="00076448"/>
    <w:rsid w:val="00096AA9"/>
    <w:rsid w:val="000A5598"/>
    <w:rsid w:val="000B4565"/>
    <w:rsid w:val="000D6683"/>
    <w:rsid w:val="000F6951"/>
    <w:rsid w:val="00115E39"/>
    <w:rsid w:val="001423FC"/>
    <w:rsid w:val="00191164"/>
    <w:rsid w:val="001B0F95"/>
    <w:rsid w:val="001C0B7D"/>
    <w:rsid w:val="002169C1"/>
    <w:rsid w:val="0022344F"/>
    <w:rsid w:val="0024113B"/>
    <w:rsid w:val="002651D6"/>
    <w:rsid w:val="00276575"/>
    <w:rsid w:val="00295CEF"/>
    <w:rsid w:val="002B3CA4"/>
    <w:rsid w:val="002B6A1A"/>
    <w:rsid w:val="002E0795"/>
    <w:rsid w:val="002E7678"/>
    <w:rsid w:val="00305775"/>
    <w:rsid w:val="00315719"/>
    <w:rsid w:val="00323BC6"/>
    <w:rsid w:val="00332BA5"/>
    <w:rsid w:val="003419E3"/>
    <w:rsid w:val="0034451B"/>
    <w:rsid w:val="00377C1E"/>
    <w:rsid w:val="003A359E"/>
    <w:rsid w:val="003B2FBE"/>
    <w:rsid w:val="003B6EF6"/>
    <w:rsid w:val="003E1B6B"/>
    <w:rsid w:val="003E7503"/>
    <w:rsid w:val="00400582"/>
    <w:rsid w:val="00482F98"/>
    <w:rsid w:val="00490B27"/>
    <w:rsid w:val="004A0EC8"/>
    <w:rsid w:val="004D1E29"/>
    <w:rsid w:val="004D7C36"/>
    <w:rsid w:val="004E7677"/>
    <w:rsid w:val="00505DA7"/>
    <w:rsid w:val="005073B1"/>
    <w:rsid w:val="00523B09"/>
    <w:rsid w:val="005271D7"/>
    <w:rsid w:val="0053776D"/>
    <w:rsid w:val="00537FD3"/>
    <w:rsid w:val="005404B2"/>
    <w:rsid w:val="0056131A"/>
    <w:rsid w:val="0058321C"/>
    <w:rsid w:val="005A7373"/>
    <w:rsid w:val="005B40CD"/>
    <w:rsid w:val="005C5FB1"/>
    <w:rsid w:val="005D7A66"/>
    <w:rsid w:val="005E4648"/>
    <w:rsid w:val="005F0770"/>
    <w:rsid w:val="00614F95"/>
    <w:rsid w:val="00632519"/>
    <w:rsid w:val="00636BE9"/>
    <w:rsid w:val="00636FB2"/>
    <w:rsid w:val="006429A7"/>
    <w:rsid w:val="00642A99"/>
    <w:rsid w:val="00645252"/>
    <w:rsid w:val="006565F1"/>
    <w:rsid w:val="00660DC6"/>
    <w:rsid w:val="00677949"/>
    <w:rsid w:val="00680EE5"/>
    <w:rsid w:val="00697470"/>
    <w:rsid w:val="006C60EB"/>
    <w:rsid w:val="006D3D74"/>
    <w:rsid w:val="006E525A"/>
    <w:rsid w:val="006F1D0E"/>
    <w:rsid w:val="007034C3"/>
    <w:rsid w:val="00731DA8"/>
    <w:rsid w:val="00734AEC"/>
    <w:rsid w:val="00734B32"/>
    <w:rsid w:val="007437B8"/>
    <w:rsid w:val="00761E2B"/>
    <w:rsid w:val="007755FB"/>
    <w:rsid w:val="00780352"/>
    <w:rsid w:val="007A3C3E"/>
    <w:rsid w:val="007C3517"/>
    <w:rsid w:val="007C583E"/>
    <w:rsid w:val="007D50CE"/>
    <w:rsid w:val="007F68EA"/>
    <w:rsid w:val="007F6ABC"/>
    <w:rsid w:val="008057AD"/>
    <w:rsid w:val="0081196E"/>
    <w:rsid w:val="00816608"/>
    <w:rsid w:val="008270F3"/>
    <w:rsid w:val="0083569A"/>
    <w:rsid w:val="008412E7"/>
    <w:rsid w:val="00843370"/>
    <w:rsid w:val="008753B3"/>
    <w:rsid w:val="00890CB4"/>
    <w:rsid w:val="00892A14"/>
    <w:rsid w:val="00894D56"/>
    <w:rsid w:val="008A58E7"/>
    <w:rsid w:val="008B5209"/>
    <w:rsid w:val="008E2282"/>
    <w:rsid w:val="009014CF"/>
    <w:rsid w:val="00901924"/>
    <w:rsid w:val="00920ADB"/>
    <w:rsid w:val="00931F21"/>
    <w:rsid w:val="009364DD"/>
    <w:rsid w:val="00960BCA"/>
    <w:rsid w:val="00984552"/>
    <w:rsid w:val="009951CD"/>
    <w:rsid w:val="009960E6"/>
    <w:rsid w:val="009C7D74"/>
    <w:rsid w:val="009D5D46"/>
    <w:rsid w:val="009E4542"/>
    <w:rsid w:val="00A03B30"/>
    <w:rsid w:val="00A5553A"/>
    <w:rsid w:val="00A86FD6"/>
    <w:rsid w:val="00A9204E"/>
    <w:rsid w:val="00A928AE"/>
    <w:rsid w:val="00AA4C7B"/>
    <w:rsid w:val="00AD67D8"/>
    <w:rsid w:val="00AE71A4"/>
    <w:rsid w:val="00B37210"/>
    <w:rsid w:val="00B46D0B"/>
    <w:rsid w:val="00BB5BFF"/>
    <w:rsid w:val="00BC3894"/>
    <w:rsid w:val="00BD2066"/>
    <w:rsid w:val="00BD4ADD"/>
    <w:rsid w:val="00C0661D"/>
    <w:rsid w:val="00C10F44"/>
    <w:rsid w:val="00C31894"/>
    <w:rsid w:val="00C46CD7"/>
    <w:rsid w:val="00C644C8"/>
    <w:rsid w:val="00C72897"/>
    <w:rsid w:val="00C74C0E"/>
    <w:rsid w:val="00CB0D30"/>
    <w:rsid w:val="00CB23C6"/>
    <w:rsid w:val="00CC0156"/>
    <w:rsid w:val="00CD38AF"/>
    <w:rsid w:val="00CD5E30"/>
    <w:rsid w:val="00CE0AB0"/>
    <w:rsid w:val="00CF7B40"/>
    <w:rsid w:val="00D10F78"/>
    <w:rsid w:val="00D110FD"/>
    <w:rsid w:val="00D63936"/>
    <w:rsid w:val="00D82BED"/>
    <w:rsid w:val="00D91626"/>
    <w:rsid w:val="00D96964"/>
    <w:rsid w:val="00DA0C24"/>
    <w:rsid w:val="00DB5103"/>
    <w:rsid w:val="00DB7E73"/>
    <w:rsid w:val="00DC7FC8"/>
    <w:rsid w:val="00DE0699"/>
    <w:rsid w:val="00DE51BC"/>
    <w:rsid w:val="00DF7387"/>
    <w:rsid w:val="00E32183"/>
    <w:rsid w:val="00E51499"/>
    <w:rsid w:val="00E67679"/>
    <w:rsid w:val="00E7370A"/>
    <w:rsid w:val="00E930FD"/>
    <w:rsid w:val="00EB096D"/>
    <w:rsid w:val="00EE043F"/>
    <w:rsid w:val="00EE4710"/>
    <w:rsid w:val="00EE5A5F"/>
    <w:rsid w:val="00EE690D"/>
    <w:rsid w:val="00EF3B0B"/>
    <w:rsid w:val="00EF669F"/>
    <w:rsid w:val="00F0016B"/>
    <w:rsid w:val="00F05DDB"/>
    <w:rsid w:val="00F11564"/>
    <w:rsid w:val="00F13BF2"/>
    <w:rsid w:val="00F25F0A"/>
    <w:rsid w:val="00F3469B"/>
    <w:rsid w:val="00F34EAE"/>
    <w:rsid w:val="00F42393"/>
    <w:rsid w:val="00F72F88"/>
    <w:rsid w:val="00F95C39"/>
    <w:rsid w:val="00F96EBE"/>
    <w:rsid w:val="00FA1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6632"/>
  <w15:chartTrackingRefBased/>
  <w15:docId w15:val="{3F0700EF-68A7-4594-87E5-8DD0FC4C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BB5BFF"/>
    <w:pPr>
      <w:ind w:left="720"/>
      <w:contextualSpacing/>
    </w:pPr>
  </w:style>
  <w:style w:type="paragraph" w:styleId="NormalWeb">
    <w:name w:val="Normal (Web)"/>
    <w:basedOn w:val="Normal"/>
    <w:uiPriority w:val="99"/>
    <w:semiHidden/>
    <w:unhideWhenUsed/>
    <w:rsid w:val="003B2FBE"/>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094648">
      <w:bodyDiv w:val="1"/>
      <w:marLeft w:val="0"/>
      <w:marRight w:val="0"/>
      <w:marTop w:val="0"/>
      <w:marBottom w:val="0"/>
      <w:divBdr>
        <w:top w:val="none" w:sz="0" w:space="0" w:color="auto"/>
        <w:left w:val="none" w:sz="0" w:space="0" w:color="auto"/>
        <w:bottom w:val="none" w:sz="0" w:space="0" w:color="auto"/>
        <w:right w:val="none" w:sz="0" w:space="0" w:color="auto"/>
      </w:divBdr>
    </w:div>
    <w:div w:id="197945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ish\AppData\Local\Microsoft\Office\16.0\DTS\en-US%7b3DFB6390-7F48-4DE8-8FCB-51F3C9F9A6AF%7d\%7b4F286546-333B-433F-A2C6-D62C3203C11A%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{4F286546-333B-433F-A2C6-D62C3203C11A}tf02786999.dotx</Template>
  <TotalTime>458</TotalTime>
  <Pages>4</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 Chauhan</cp:lastModifiedBy>
  <cp:revision>181</cp:revision>
  <dcterms:created xsi:type="dcterms:W3CDTF">2020-05-30T15:54:00Z</dcterms:created>
  <dcterms:modified xsi:type="dcterms:W3CDTF">2020-06-13T03:57:00Z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